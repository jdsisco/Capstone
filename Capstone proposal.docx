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600C22" w:rsidP="004E1AED">
      <w:pPr>
        <w:pStyle w:val="Title"/>
      </w:pPr>
      <w:r>
        <w:t>Capstone proposal</w:t>
      </w:r>
    </w:p>
    <w:p w:rsidR="00194DF6" w:rsidRDefault="00600C22">
      <w:pPr>
        <w:pStyle w:val="Heading1"/>
      </w:pPr>
      <w:r>
        <w:t>Jamila Sisco</w:t>
      </w:r>
    </w:p>
    <w:p w:rsidR="006A1E49" w:rsidRDefault="006A1E49" w:rsidP="006A1E49"/>
    <w:p w:rsidR="006A1E49" w:rsidRDefault="006A1E49" w:rsidP="006A1E49">
      <w:pPr>
        <w:rPr>
          <w:b/>
        </w:rPr>
      </w:pPr>
      <w:r>
        <w:rPr>
          <w:b/>
        </w:rPr>
        <w:t>January 7, 2019</w:t>
      </w:r>
    </w:p>
    <w:p w:rsidR="006A1E49" w:rsidRPr="006A1E49" w:rsidRDefault="006A1E49" w:rsidP="006A1E49">
      <w:pPr>
        <w:rPr>
          <w:b/>
        </w:rPr>
      </w:pPr>
      <w:bookmarkStart w:id="0" w:name="_GoBack"/>
      <w:bookmarkEnd w:id="0"/>
    </w:p>
    <w:p w:rsidR="00600C22" w:rsidRDefault="00600C22" w:rsidP="00600C22">
      <w:r>
        <w:t>Costume Con is an annual convention devoted to costumers and the hobby of costuming. This year, the 37</w:t>
      </w:r>
      <w:r w:rsidRPr="00600C22">
        <w:rPr>
          <w:vertAlign w:val="superscript"/>
        </w:rPr>
        <w:t>th</w:t>
      </w:r>
      <w:r>
        <w:t xml:space="preserve"> convention will be in Danvers, MA from March 22-25. As the head of programming, I would like to create a website that has the schedule of panels and workshops for the attendees and panelists to see.</w:t>
      </w:r>
    </w:p>
    <w:p w:rsidR="00600C22" w:rsidRDefault="00600C22" w:rsidP="00600C22">
      <w:r>
        <w:t>I would like to sort the schedule by date (Friday, Saturday, Sunday, or Monday) and conference room location on the site. I would also like to be able to click on a panel to get the description and information such as date, time, location, and panelists. There should also be a search functionality to search by panelist and display the schedule accordingly.</w:t>
      </w:r>
    </w:p>
    <w:p w:rsidR="00600C22" w:rsidRDefault="00600C22" w:rsidP="00600C22"/>
    <w:p w:rsidR="00600C22" w:rsidRDefault="00600C22" w:rsidP="00600C22">
      <w:r>
        <w:t>Admins should be able to enter/edit/delete panel information, time, panelists, etc.</w:t>
      </w:r>
    </w:p>
    <w:p w:rsidR="00600C22" w:rsidRDefault="00600C22" w:rsidP="00600C22"/>
    <w:p w:rsidR="00600C22" w:rsidRDefault="00600C22" w:rsidP="00600C22">
      <w:r>
        <w:t>I would like for my site to be seen primarily by phone since most people will be checking phones for schedules. I would also like to have a version that is easily printable, for elderly people who need a tactile copy.</w:t>
      </w:r>
    </w:p>
    <w:sectPr w:rsidR="00600C22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47D" w:rsidRDefault="00EE347D">
      <w:pPr>
        <w:spacing w:after="0" w:line="240" w:lineRule="auto"/>
      </w:pPr>
      <w:r>
        <w:separator/>
      </w:r>
    </w:p>
  </w:endnote>
  <w:endnote w:type="continuationSeparator" w:id="0">
    <w:p w:rsidR="00EE347D" w:rsidRDefault="00EE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47D" w:rsidRDefault="00EE347D">
      <w:pPr>
        <w:spacing w:after="0" w:line="240" w:lineRule="auto"/>
      </w:pPr>
      <w:r>
        <w:separator/>
      </w:r>
    </w:p>
  </w:footnote>
  <w:footnote w:type="continuationSeparator" w:id="0">
    <w:p w:rsidR="00EE347D" w:rsidRDefault="00EE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22"/>
    <w:rsid w:val="00194DF6"/>
    <w:rsid w:val="004E1AED"/>
    <w:rsid w:val="005C12A5"/>
    <w:rsid w:val="00600C22"/>
    <w:rsid w:val="006A1E49"/>
    <w:rsid w:val="00A1310C"/>
    <w:rsid w:val="00D47A97"/>
    <w:rsid w:val="00EE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E648"/>
  <w15:docId w15:val="{525A57CA-C757-451B-83CA-F0066623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8001513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48"/>
    <w:rsid w:val="0026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BC0167BB1B48BCBD067B9F67677ED9">
    <w:name w:val="98BC0167BB1B48BCBD067B9F67677ED9"/>
  </w:style>
  <w:style w:type="paragraph" w:customStyle="1" w:styleId="955BF40F61EB4003993C085C20E902DC">
    <w:name w:val="955BF40F61EB4003993C085C20E902DC"/>
  </w:style>
  <w:style w:type="paragraph" w:customStyle="1" w:styleId="8B52BBD29E0C42E395806426A91985FD">
    <w:name w:val="8B52BBD29E0C42E395806426A91985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18D907-5D02-4F06-80C9-B663603FD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Sisco, Jamila</dc:creator>
  <cp:lastModifiedBy>Sisco, Jamila </cp:lastModifiedBy>
  <cp:revision>2</cp:revision>
  <dcterms:created xsi:type="dcterms:W3CDTF">2019-01-07T23:43:00Z</dcterms:created>
  <dcterms:modified xsi:type="dcterms:W3CDTF">2019-01-08T00:02:00Z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